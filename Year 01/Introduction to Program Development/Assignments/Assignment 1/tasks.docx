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26D7" w:rsidRDefault="00943CF5" w:rsidP="00A0308C">
      <w:pPr>
        <w:pStyle w:val="Heading3"/>
        <w:numPr>
          <w:ilvl w:val="0"/>
          <w:numId w:val="0"/>
        </w:numPr>
        <w:ind w:left="720" w:hanging="720"/>
      </w:pPr>
      <w:r>
        <w:t>Exercise One – String Output</w:t>
      </w:r>
    </w:p>
    <w:p w:rsidR="00D226D7" w:rsidRDefault="00943CF5">
      <w:r>
        <w:t xml:space="preserve">Using </w:t>
      </w:r>
      <w:proofErr w:type="spellStart"/>
      <w:r>
        <w:t>Netbeans</w:t>
      </w:r>
      <w:proofErr w:type="spellEnd"/>
      <w:r>
        <w:t xml:space="preserve">, write a Java program/class called </w:t>
      </w:r>
      <w:proofErr w:type="spellStart"/>
      <w:r w:rsidR="00EB7FFA">
        <w:rPr>
          <w:rStyle w:val="HTMLTypewriter"/>
        </w:rPr>
        <w:t>Quoter</w:t>
      </w:r>
      <w:proofErr w:type="spellEnd"/>
      <w:r w:rsidR="00810A1A">
        <w:t xml:space="preserve"> </w:t>
      </w:r>
      <w:r>
        <w:t xml:space="preserve">in package </w:t>
      </w:r>
      <w:r>
        <w:rPr>
          <w:rStyle w:val="HTMLTypewriter"/>
        </w:rPr>
        <w:t xml:space="preserve">assignment1 </w:t>
      </w:r>
      <w:r>
        <w:t xml:space="preserve">that will print out the following (single line) message exactly </w:t>
      </w:r>
      <w:r w:rsidR="00EB7FFA">
        <w:t>(including spaces and final newline)</w:t>
      </w:r>
      <w:r>
        <w:t xml:space="preserve">: </w:t>
      </w:r>
    </w:p>
    <w:p w:rsidR="00D226D7" w:rsidRDefault="001D34C2">
      <w:pPr>
        <w:pStyle w:val="HTMLPreformatted"/>
        <w:rPr>
          <w:rStyle w:val="HTMLCode"/>
        </w:rPr>
      </w:pPr>
      <w:r>
        <w:rPr>
          <w:rStyle w:val="HTMLCode"/>
        </w:rPr>
        <w:t xml:space="preserve">: </w:t>
      </w:r>
      <w:proofErr w:type="gramStart"/>
      <w:r w:rsidR="00EB7FFA">
        <w:rPr>
          <w:rStyle w:val="HTMLCode"/>
        </w:rPr>
        <w:t>Whale:,</w:t>
      </w:r>
      <w:proofErr w:type="gramEnd"/>
      <w:r>
        <w:rPr>
          <w:rStyle w:val="HTMLCode"/>
        </w:rPr>
        <w:t xml:space="preserve">   .</w:t>
      </w:r>
      <w:r w:rsidR="00EB7FFA">
        <w:rPr>
          <w:rStyle w:val="HTMLCode"/>
        </w:rPr>
        <w:t>,</w:t>
      </w:r>
      <w:r>
        <w:rPr>
          <w:rStyle w:val="HTMLCode"/>
        </w:rPr>
        <w:t xml:space="preserve">. </w:t>
      </w:r>
      <w:r w:rsidR="00EB7FFA">
        <w:rPr>
          <w:rStyle w:val="HTMLCode"/>
        </w:rPr>
        <w:t>Song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---</w:t>
      </w:r>
      <w:r w:rsidR="00943CF5">
        <w:rPr>
          <w:rStyle w:val="HTMLCode"/>
        </w:rPr>
        <w:t>- ;</w:t>
      </w:r>
      <w:proofErr w:type="gramEnd"/>
    </w:p>
    <w:p w:rsidR="00D226D7" w:rsidRDefault="00D226D7"/>
    <w:p w:rsidR="00D226D7" w:rsidRDefault="00EB7FFA">
      <w:r>
        <w:t>Line reads</w:t>
      </w:r>
      <w:r w:rsidR="00943CF5">
        <w:t>:</w:t>
      </w:r>
      <w:r w:rsidR="00943CF5">
        <w:br/>
        <w:t>ColonSpace</w:t>
      </w:r>
      <w:r>
        <w:rPr>
          <w:b/>
          <w:bCs/>
        </w:rPr>
        <w:t>Whale</w:t>
      </w:r>
      <w:r w:rsidR="00943CF5">
        <w:t>ColonC</w:t>
      </w:r>
      <w:r>
        <w:t>omma</w:t>
      </w:r>
      <w:r w:rsidR="00943CF5">
        <w:t>SpaceSpaceSpaceDotDotDotSpace</w:t>
      </w:r>
      <w:r>
        <w:rPr>
          <w:b/>
          <w:bCs/>
        </w:rPr>
        <w:t>Song</w:t>
      </w:r>
      <w:r>
        <w:t>SpaceDashComma</w:t>
      </w:r>
      <w:r w:rsidR="00943CF5">
        <w:t xml:space="preserve">DashDashSpaceSemiColon </w:t>
      </w:r>
    </w:p>
    <w:p w:rsidR="00D226D7" w:rsidRDefault="00943CF5">
      <w:pPr>
        <w:pStyle w:val="NormalWeb"/>
      </w:pPr>
      <w:r>
        <w:t xml:space="preserve">Your program should </w:t>
      </w:r>
      <w:r w:rsidR="00EB7FFA">
        <w:t>be well commented and show</w:t>
      </w:r>
      <w:r>
        <w:t xml:space="preserve">: </w:t>
      </w:r>
    </w:p>
    <w:p w:rsidR="00D226D7" w:rsidRDefault="00943CF5">
      <w:pPr>
        <w:numPr>
          <w:ilvl w:val="0"/>
          <w:numId w:val="2"/>
        </w:numPr>
        <w:suppressAutoHyphens w:val="0"/>
        <w:spacing w:before="280"/>
      </w:pPr>
      <w:r>
        <w:t>the author (your student ID/number)</w:t>
      </w:r>
    </w:p>
    <w:p w:rsidR="00D226D7" w:rsidRDefault="00943CF5">
      <w:pPr>
        <w:numPr>
          <w:ilvl w:val="0"/>
          <w:numId w:val="2"/>
        </w:numPr>
        <w:suppressAutoHyphens w:val="0"/>
      </w:pPr>
      <w:r>
        <w:t>program creation date</w:t>
      </w:r>
    </w:p>
    <w:p w:rsidR="00D226D7" w:rsidRDefault="00943CF5">
      <w:pPr>
        <w:numPr>
          <w:ilvl w:val="0"/>
          <w:numId w:val="2"/>
        </w:numPr>
        <w:suppressAutoHyphens w:val="0"/>
      </w:pPr>
      <w:r>
        <w:t>program version number</w:t>
      </w:r>
    </w:p>
    <w:p w:rsidR="00D226D7" w:rsidRDefault="00943CF5">
      <w:pPr>
        <w:pStyle w:val="Heading3"/>
      </w:pPr>
      <w:r>
        <w:t>Exercise Two - Correcting Syntax Errors</w:t>
      </w:r>
    </w:p>
    <w:p w:rsidR="00D226D7" w:rsidRDefault="00943CF5">
      <w:r>
        <w:t xml:space="preserve">File </w:t>
      </w:r>
      <w:r w:rsidR="00810A1A" w:rsidRPr="00810A1A">
        <w:rPr>
          <w:rStyle w:val="HTMLTypewriter"/>
          <w:rFonts w:eastAsia="Courier New"/>
        </w:rPr>
        <w:t>CorrectMe</w:t>
      </w:r>
      <w:r w:rsidR="00810A1A" w:rsidRPr="00810A1A">
        <w:rPr>
          <w:rStyle w:val="HTMLTypewriter"/>
        </w:rPr>
        <w:t>.java</w:t>
      </w:r>
      <w:r w:rsidR="00810A1A">
        <w:t xml:space="preserve"> </w:t>
      </w:r>
      <w:r>
        <w:t xml:space="preserve">contains a simple Java program that contains a number of syntax errors. </w:t>
      </w:r>
    </w:p>
    <w:p w:rsidR="00D226D7" w:rsidRDefault="00943CF5">
      <w:pPr>
        <w:numPr>
          <w:ilvl w:val="0"/>
          <w:numId w:val="5"/>
        </w:numPr>
        <w:suppressAutoHyphens w:val="0"/>
        <w:spacing w:before="280"/>
      </w:pPr>
      <w:r>
        <w:t xml:space="preserve">Right click on the link above and save the program (save into </w:t>
      </w:r>
      <w:proofErr w:type="spellStart"/>
      <w:r>
        <w:t>Netbeans</w:t>
      </w:r>
      <w:proofErr w:type="spellEnd"/>
      <w:r>
        <w:t xml:space="preserve">, package </w:t>
      </w:r>
      <w:r>
        <w:rPr>
          <w:rStyle w:val="HTMLTypewriter"/>
        </w:rPr>
        <w:t>assignment1</w:t>
      </w:r>
      <w:r>
        <w:t xml:space="preserve">) </w:t>
      </w:r>
    </w:p>
    <w:p w:rsidR="00D226D7" w:rsidRDefault="00943CF5">
      <w:pPr>
        <w:numPr>
          <w:ilvl w:val="0"/>
          <w:numId w:val="5"/>
        </w:numPr>
        <w:suppressAutoHyphens w:val="0"/>
      </w:pPr>
      <w:r>
        <w:t>Study the code.</w:t>
      </w:r>
    </w:p>
    <w:p w:rsidR="00D226D7" w:rsidRDefault="00943CF5">
      <w:pPr>
        <w:numPr>
          <w:ilvl w:val="0"/>
          <w:numId w:val="5"/>
        </w:numPr>
        <w:suppressAutoHyphens w:val="0"/>
      </w:pPr>
      <w:r>
        <w:t xml:space="preserve">Compile the program and correct the first error </w:t>
      </w:r>
      <w:proofErr w:type="gramStart"/>
      <w:r>
        <w:t>shown..</w:t>
      </w:r>
      <w:proofErr w:type="gramEnd"/>
    </w:p>
    <w:p w:rsidR="00D226D7" w:rsidRDefault="00943CF5">
      <w:pPr>
        <w:numPr>
          <w:ilvl w:val="0"/>
          <w:numId w:val="5"/>
        </w:numPr>
        <w:suppressAutoHyphens w:val="0"/>
      </w:pPr>
      <w:r>
        <w:t>Repeat the compile-correct cycle until no errors remain.</w:t>
      </w:r>
    </w:p>
    <w:p w:rsidR="00D226D7" w:rsidRDefault="00943CF5">
      <w:pPr>
        <w:numPr>
          <w:ilvl w:val="0"/>
          <w:numId w:val="5"/>
        </w:numPr>
        <w:suppressAutoHyphens w:val="0"/>
        <w:spacing w:after="280"/>
      </w:pPr>
      <w:r>
        <w:t>When the program compiles cleanly, run it.</w:t>
      </w:r>
    </w:p>
    <w:p w:rsidR="00D226D7" w:rsidRDefault="00943CF5">
      <w:r>
        <w:t xml:space="preserve">The output from your corrected program must be </w:t>
      </w:r>
      <w:r>
        <w:rPr>
          <w:b/>
          <w:bCs/>
        </w:rPr>
        <w:t>identical</w:t>
      </w:r>
      <w:r w:rsidR="004D48A9">
        <w:t xml:space="preserve"> to these 4 lines (don't forget the final newline)</w:t>
      </w:r>
      <w:r>
        <w:t xml:space="preserve">: </w:t>
      </w:r>
    </w:p>
    <w:p w:rsidR="00810A1A" w:rsidRPr="00810A1A" w:rsidRDefault="00810A1A" w:rsidP="004D48A9">
      <w:pPr>
        <w:pStyle w:val="NoSpacing"/>
        <w:rPr>
          <w:rStyle w:val="HTMLCode"/>
        </w:rPr>
      </w:pPr>
      <w:r w:rsidRPr="00810A1A">
        <w:rPr>
          <w:rStyle w:val="HTMLCode"/>
        </w:rPr>
        <w:t>!!!!!!!!!!!!!!!!--!!!!!!!!!!!!!!!!!!!!!!!!!</w:t>
      </w:r>
    </w:p>
    <w:p w:rsidR="00810A1A" w:rsidRPr="00810A1A" w:rsidRDefault="00810A1A" w:rsidP="004D48A9">
      <w:pPr>
        <w:pStyle w:val="NoSpacing"/>
        <w:rPr>
          <w:rStyle w:val="HTMLCode"/>
        </w:rPr>
      </w:pPr>
      <w:r w:rsidRPr="00810A1A">
        <w:rPr>
          <w:rStyle w:val="HTMLCode"/>
        </w:rPr>
        <w:t>This program had problems, but I fixed them.</w:t>
      </w:r>
    </w:p>
    <w:p w:rsidR="00810A1A" w:rsidRPr="00810A1A" w:rsidRDefault="00810A1A" w:rsidP="004D48A9">
      <w:pPr>
        <w:pStyle w:val="NoSpacing"/>
        <w:rPr>
          <w:rStyle w:val="HTMLCode"/>
        </w:rPr>
      </w:pPr>
      <w:r w:rsidRPr="00810A1A">
        <w:rPr>
          <w:rStyle w:val="HTMLCode"/>
        </w:rPr>
        <w:t>*** Hurray! ***</w:t>
      </w:r>
    </w:p>
    <w:p w:rsidR="00D226D7" w:rsidRPr="00810A1A" w:rsidRDefault="00810A1A" w:rsidP="004D48A9">
      <w:pPr>
        <w:pStyle w:val="NoSpacing"/>
        <w:rPr>
          <w:rStyle w:val="HTMLCode"/>
          <w:b/>
          <w:bCs/>
        </w:rPr>
      </w:pPr>
      <w:r w:rsidRPr="00810A1A">
        <w:rPr>
          <w:rStyle w:val="HTMLCode"/>
        </w:rPr>
        <w:t>!!!!!!!!!!!!!!!!--!!!!!!!!!!!!!!!!!!!!!!!!!</w:t>
      </w:r>
    </w:p>
    <w:p w:rsidR="00D226D7" w:rsidRDefault="00943CF5">
      <w:pPr>
        <w:pStyle w:val="Heading3"/>
        <w:pageBreakBefore/>
      </w:pPr>
      <w:r>
        <w:lastRenderedPageBreak/>
        <w:t>Exercise three – I/O and Casting</w:t>
      </w:r>
    </w:p>
    <w:p w:rsidR="00D226D7" w:rsidRDefault="00943CF5">
      <w:r>
        <w:t xml:space="preserve">Write a Java program called </w:t>
      </w:r>
      <w:r w:rsidR="00EB7FFA">
        <w:rPr>
          <w:rStyle w:val="HTMLTypewriter"/>
        </w:rPr>
        <w:t>Casting</w:t>
      </w:r>
      <w:r>
        <w:t xml:space="preserve"> in package </w:t>
      </w:r>
      <w:r>
        <w:rPr>
          <w:rStyle w:val="HTMLTypewriter"/>
        </w:rPr>
        <w:t>assignment1</w:t>
      </w:r>
      <w:r>
        <w:t xml:space="preserve"> which requests and reads in 2 numbers as </w:t>
      </w:r>
      <w:r w:rsidR="00EB7FFA">
        <w:t>data type</w:t>
      </w:r>
      <w:r>
        <w:t xml:space="preserve"> double. Both numbers are then cast to integers. It then outputs the result of the </w:t>
      </w:r>
      <w:r w:rsidR="00EB7FFA">
        <w:t xml:space="preserve">second </w:t>
      </w:r>
      <w:r>
        <w:t xml:space="preserve">integer divided by the </w:t>
      </w:r>
      <w:r w:rsidR="00EB7FFA">
        <w:t>first</w:t>
      </w:r>
      <w:r>
        <w:t xml:space="preserve"> integer. It then converts both integers to data type </w:t>
      </w:r>
      <w:r>
        <w:rPr>
          <w:rFonts w:ascii="Courier New" w:hAnsi="Courier New"/>
        </w:rPr>
        <w:t>double</w:t>
      </w:r>
      <w:r>
        <w:t xml:space="preserve"> and outputs the result of the </w:t>
      </w:r>
      <w:r w:rsidR="00EB7FFA">
        <w:t>second</w:t>
      </w:r>
      <w:r>
        <w:t xml:space="preserve"> divided by the </w:t>
      </w:r>
      <w:r w:rsidR="00EB7FFA">
        <w:t>first</w:t>
      </w:r>
      <w:r>
        <w:t>. Use the default format for the number output. The program output must be:</w:t>
      </w:r>
    </w:p>
    <w:p w:rsidR="00D226D7" w:rsidRDefault="00943CF5">
      <w:pPr>
        <w:rPr>
          <w:rFonts w:ascii="Courier New" w:hAnsi="Courier New"/>
        </w:rPr>
      </w:pPr>
      <w:r>
        <w:rPr>
          <w:rFonts w:ascii="Courier New" w:hAnsi="Courier New"/>
        </w:rPr>
        <w:t>Enter number 1</w:t>
      </w:r>
      <w:proofErr w:type="gramStart"/>
      <w:r>
        <w:rPr>
          <w:rFonts w:ascii="Courier New" w:hAnsi="Courier New"/>
        </w:rPr>
        <w:t>: ??</w:t>
      </w:r>
      <w:proofErr w:type="gramEnd"/>
    </w:p>
    <w:p w:rsidR="00D226D7" w:rsidRDefault="00EB7FFA">
      <w:pPr>
        <w:rPr>
          <w:rFonts w:ascii="Courier New" w:hAnsi="Courier New"/>
        </w:rPr>
      </w:pPr>
      <w:r>
        <w:rPr>
          <w:rFonts w:ascii="Courier New" w:hAnsi="Courier New"/>
        </w:rPr>
        <w:t>Enter number 2</w:t>
      </w:r>
      <w:proofErr w:type="gramStart"/>
      <w:r>
        <w:rPr>
          <w:rFonts w:ascii="Courier New" w:hAnsi="Courier New"/>
        </w:rPr>
        <w:t xml:space="preserve">: </w:t>
      </w:r>
      <w:r w:rsidR="00943CF5">
        <w:rPr>
          <w:rFonts w:ascii="Courier New" w:hAnsi="Courier New"/>
        </w:rPr>
        <w:t>??</w:t>
      </w:r>
      <w:proofErr w:type="gramEnd"/>
    </w:p>
    <w:p w:rsidR="00D226D7" w:rsidRDefault="00841CB9">
      <w:pPr>
        <w:rPr>
          <w:rFonts w:ascii="Courier New" w:hAnsi="Courier New"/>
        </w:rPr>
      </w:pPr>
      <w:r>
        <w:rPr>
          <w:rFonts w:ascii="Courier New" w:hAnsi="Courier New"/>
        </w:rPr>
        <w:t>Integer r</w:t>
      </w:r>
      <w:r w:rsidR="00943CF5">
        <w:rPr>
          <w:rFonts w:ascii="Courier New" w:hAnsi="Courier New"/>
        </w:rPr>
        <w:t xml:space="preserve">esult </w:t>
      </w:r>
      <w:proofErr w:type="gramStart"/>
      <w:r w:rsidR="00943CF5">
        <w:rPr>
          <w:rFonts w:ascii="Courier New" w:hAnsi="Courier New"/>
        </w:rPr>
        <w:t>= ??</w:t>
      </w:r>
      <w:proofErr w:type="gramEnd"/>
    </w:p>
    <w:p w:rsidR="00D226D7" w:rsidRDefault="00841CB9">
      <w:pPr>
        <w:rPr>
          <w:rFonts w:ascii="Courier New" w:hAnsi="Courier New"/>
        </w:rPr>
      </w:pPr>
      <w:r>
        <w:rPr>
          <w:rFonts w:ascii="Courier New" w:hAnsi="Courier New"/>
        </w:rPr>
        <w:t>Double r</w:t>
      </w:r>
      <w:r w:rsidR="00943CF5">
        <w:rPr>
          <w:rFonts w:ascii="Courier New" w:hAnsi="Courier New"/>
        </w:rPr>
        <w:t xml:space="preserve">esult </w:t>
      </w:r>
      <w:proofErr w:type="gramStart"/>
      <w:r w:rsidR="00943CF5">
        <w:rPr>
          <w:rFonts w:ascii="Courier New" w:hAnsi="Courier New"/>
        </w:rPr>
        <w:t>= ??</w:t>
      </w:r>
      <w:proofErr w:type="gramEnd"/>
    </w:p>
    <w:p w:rsidR="00D226D7" w:rsidRDefault="00D226D7"/>
    <w:p w:rsidR="00D226D7" w:rsidRDefault="00943CF5">
      <w:r>
        <w:t>Where the</w:t>
      </w:r>
      <w:r w:rsidR="00EB7FFA">
        <w:t xml:space="preserve"> </w:t>
      </w:r>
      <w:r>
        <w:t>?? represent</w:t>
      </w:r>
      <w:r w:rsidR="00EB7FFA">
        <w:t>s</w:t>
      </w:r>
      <w:r>
        <w:t xml:space="preserve"> numbers, for example:</w:t>
      </w:r>
    </w:p>
    <w:p w:rsidR="00D226D7" w:rsidRDefault="00943CF5">
      <w:pPr>
        <w:rPr>
          <w:rFonts w:ascii="Courier New" w:hAnsi="Courier New"/>
        </w:rPr>
      </w:pPr>
      <w:r>
        <w:rPr>
          <w:rFonts w:ascii="Courier New" w:hAnsi="Courier New"/>
        </w:rPr>
        <w:t>Enter number 1: 5.2</w:t>
      </w:r>
    </w:p>
    <w:p w:rsidR="00D226D7" w:rsidRDefault="00943CF5">
      <w:pPr>
        <w:rPr>
          <w:rFonts w:ascii="Courier New" w:hAnsi="Courier New"/>
        </w:rPr>
      </w:pPr>
      <w:r>
        <w:rPr>
          <w:rFonts w:ascii="Courier New" w:hAnsi="Courier New"/>
        </w:rPr>
        <w:t>Enter number 2: 16.8093</w:t>
      </w:r>
    </w:p>
    <w:p w:rsidR="00D226D7" w:rsidRDefault="0056658E">
      <w:pPr>
        <w:rPr>
          <w:rFonts w:ascii="Courier New" w:hAnsi="Courier New"/>
        </w:rPr>
      </w:pPr>
      <w:r>
        <w:rPr>
          <w:rFonts w:ascii="Courier New" w:hAnsi="Courier New"/>
        </w:rPr>
        <w:t>Integer r</w:t>
      </w:r>
      <w:r w:rsidR="00F64718">
        <w:rPr>
          <w:rFonts w:ascii="Courier New" w:hAnsi="Courier New"/>
        </w:rPr>
        <w:t>esult = 3</w:t>
      </w:r>
    </w:p>
    <w:p w:rsidR="00D226D7" w:rsidRDefault="0056658E">
      <w:pPr>
        <w:rPr>
          <w:rFonts w:ascii="Courier New" w:hAnsi="Courier New"/>
        </w:rPr>
      </w:pPr>
      <w:r>
        <w:rPr>
          <w:rFonts w:ascii="Courier New" w:hAnsi="Courier New"/>
        </w:rPr>
        <w:t>Double r</w:t>
      </w:r>
      <w:r w:rsidR="00943CF5">
        <w:rPr>
          <w:rFonts w:ascii="Courier New" w:hAnsi="Courier New"/>
        </w:rPr>
        <w:t xml:space="preserve">esult = </w:t>
      </w:r>
      <w:r w:rsidR="00F64718">
        <w:rPr>
          <w:rFonts w:ascii="Courier New" w:hAnsi="Courier New"/>
        </w:rPr>
        <w:t>3.2</w:t>
      </w:r>
    </w:p>
    <w:p w:rsidR="00D226D7" w:rsidRDefault="00943CF5">
      <w:pPr>
        <w:pStyle w:val="Heading3"/>
      </w:pPr>
      <w:r>
        <w:t>Exercise four – Escape Sequences</w:t>
      </w:r>
    </w:p>
    <w:p w:rsidR="00D226D7" w:rsidRDefault="00943CF5">
      <w:pPr>
        <w:pStyle w:val="NormalWeb"/>
      </w:pPr>
      <w:r>
        <w:t xml:space="preserve">Write a Java program called </w:t>
      </w:r>
      <w:r w:rsidR="00DF53C1">
        <w:rPr>
          <w:rStyle w:val="HTMLTypewriter"/>
        </w:rPr>
        <w:t>Picky</w:t>
      </w:r>
      <w:r>
        <w:t xml:space="preserve"> in package </w:t>
      </w:r>
      <w:bookmarkStart w:id="0" w:name="_GoBack"/>
      <w:bookmarkEnd w:id="0"/>
      <w:r>
        <w:rPr>
          <w:rStyle w:val="HTMLTypewriter"/>
        </w:rPr>
        <w:t>assignment1</w:t>
      </w:r>
      <w:r>
        <w:t xml:space="preserve"> which outputs this </w:t>
      </w:r>
      <w:r w:rsidR="00DF53C1">
        <w:t xml:space="preserve">single line </w:t>
      </w:r>
      <w:r>
        <w:t>string EXACTLY:</w:t>
      </w:r>
    </w:p>
    <w:p w:rsidR="00D226D7" w:rsidRDefault="00DF53C1">
      <w:r>
        <w:rPr>
          <w:rStyle w:val="HTMLTypewriter"/>
        </w:rPr>
        <w:t>What! Leaning \\toothpick syndrome\\? That sounds "nasty"</w:t>
      </w:r>
      <w:r w:rsidR="00D17ADC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273675" cy="19050"/>
                <wp:effectExtent l="0" t="0" r="3175" b="0"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67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D7642" id="Rectangle 9" o:spid="_x0000_s1026" style="width:415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" fillcolor="#aca899" stroked="f">
                <v:stroke joinstyle="round"/>
                <w10:anchorlock/>
              </v:rect>
            </w:pict>
          </mc:Fallback>
        </mc:AlternateContent>
      </w:r>
    </w:p>
    <w:p w:rsidR="00D226D7" w:rsidRDefault="00D226D7"/>
    <w:sectPr w:rsidR="00D226D7" w:rsidSect="00D226D7">
      <w:footerReference w:type="default" r:id="rId7"/>
      <w:footnotePr>
        <w:pos w:val="beneathText"/>
      </w:footnotePr>
      <w:pgSz w:w="11905" w:h="16837"/>
      <w:pgMar w:top="1440" w:right="1800" w:bottom="1440" w:left="18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FA" w:rsidRDefault="00E23EFA">
      <w:r>
        <w:separator/>
      </w:r>
    </w:p>
  </w:endnote>
  <w:endnote w:type="continuationSeparator" w:id="0">
    <w:p w:rsidR="00E23EFA" w:rsidRDefault="00E2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D7" w:rsidRDefault="00D226D7">
    <w:pPr>
      <w:pStyle w:val="Footer"/>
      <w:jc w:val="right"/>
    </w:pPr>
  </w:p>
  <w:p w:rsidR="00D226D7" w:rsidRDefault="00D22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FA" w:rsidRDefault="00E23EFA">
      <w:r>
        <w:separator/>
      </w:r>
    </w:p>
  </w:footnote>
  <w:footnote w:type="continuationSeparator" w:id="0">
    <w:p w:rsidR="00E23EFA" w:rsidRDefault="00E23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BB"/>
    <w:rsid w:val="0015124B"/>
    <w:rsid w:val="001D34C2"/>
    <w:rsid w:val="002C4DEF"/>
    <w:rsid w:val="00316ED8"/>
    <w:rsid w:val="00351D9A"/>
    <w:rsid w:val="00483C60"/>
    <w:rsid w:val="004D48A9"/>
    <w:rsid w:val="00557D8E"/>
    <w:rsid w:val="0056658E"/>
    <w:rsid w:val="007D51AD"/>
    <w:rsid w:val="00810A1A"/>
    <w:rsid w:val="00841CB9"/>
    <w:rsid w:val="00845275"/>
    <w:rsid w:val="00943CF5"/>
    <w:rsid w:val="009956FB"/>
    <w:rsid w:val="00A0308C"/>
    <w:rsid w:val="00BB37AE"/>
    <w:rsid w:val="00D17ADC"/>
    <w:rsid w:val="00D226D7"/>
    <w:rsid w:val="00DF53C1"/>
    <w:rsid w:val="00E23EFA"/>
    <w:rsid w:val="00E460BB"/>
    <w:rsid w:val="00EB7FFA"/>
    <w:rsid w:val="00EE77FA"/>
    <w:rsid w:val="00F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F5D"/>
  <w15:docId w15:val="{0F6B2D38-1214-4E5D-80B7-49BD929B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26D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226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D226D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226D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D226D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226D7"/>
    <w:rPr>
      <w:rFonts w:ascii="Symbol" w:hAnsi="Symbol"/>
    </w:rPr>
  </w:style>
  <w:style w:type="character" w:customStyle="1" w:styleId="WW8Num2z1">
    <w:name w:val="WW8Num2z1"/>
    <w:rsid w:val="00D226D7"/>
    <w:rPr>
      <w:rFonts w:ascii="Courier New" w:hAnsi="Courier New" w:cs="Courier New"/>
    </w:rPr>
  </w:style>
  <w:style w:type="character" w:customStyle="1" w:styleId="WW8Num2z2">
    <w:name w:val="WW8Num2z2"/>
    <w:rsid w:val="00D226D7"/>
    <w:rPr>
      <w:rFonts w:ascii="Wingdings" w:hAnsi="Wingdings"/>
    </w:rPr>
  </w:style>
  <w:style w:type="character" w:customStyle="1" w:styleId="WW8Num3z0">
    <w:name w:val="WW8Num3z0"/>
    <w:rsid w:val="00D226D7"/>
    <w:rPr>
      <w:rFonts w:ascii="Symbol" w:hAnsi="Symbol"/>
      <w:sz w:val="20"/>
    </w:rPr>
  </w:style>
  <w:style w:type="character" w:customStyle="1" w:styleId="WW8Num3z1">
    <w:name w:val="WW8Num3z1"/>
    <w:rsid w:val="00D226D7"/>
    <w:rPr>
      <w:rFonts w:ascii="Courier New" w:hAnsi="Courier New"/>
      <w:sz w:val="20"/>
    </w:rPr>
  </w:style>
  <w:style w:type="character" w:customStyle="1" w:styleId="WW8Num3z2">
    <w:name w:val="WW8Num3z2"/>
    <w:rsid w:val="00D226D7"/>
    <w:rPr>
      <w:rFonts w:ascii="Wingdings" w:hAnsi="Wingdings"/>
      <w:sz w:val="20"/>
    </w:rPr>
  </w:style>
  <w:style w:type="character" w:customStyle="1" w:styleId="WW8Num4z0">
    <w:name w:val="WW8Num4z0"/>
    <w:rsid w:val="00D226D7"/>
    <w:rPr>
      <w:rFonts w:ascii="Symbol" w:hAnsi="Symbol"/>
      <w:sz w:val="20"/>
    </w:rPr>
  </w:style>
  <w:style w:type="character" w:customStyle="1" w:styleId="WW8Num4z1">
    <w:name w:val="WW8Num4z1"/>
    <w:rsid w:val="00D226D7"/>
    <w:rPr>
      <w:rFonts w:ascii="Courier New" w:hAnsi="Courier New"/>
      <w:sz w:val="20"/>
    </w:rPr>
  </w:style>
  <w:style w:type="character" w:customStyle="1" w:styleId="WW8Num4z2">
    <w:name w:val="WW8Num4z2"/>
    <w:rsid w:val="00D226D7"/>
    <w:rPr>
      <w:rFonts w:ascii="Wingdings" w:hAnsi="Wingdings"/>
      <w:sz w:val="20"/>
    </w:rPr>
  </w:style>
  <w:style w:type="character" w:customStyle="1" w:styleId="WW8Num5z0">
    <w:name w:val="WW8Num5z0"/>
    <w:rsid w:val="00D226D7"/>
    <w:rPr>
      <w:rFonts w:ascii="Symbol" w:hAnsi="Symbol"/>
      <w:sz w:val="20"/>
    </w:rPr>
  </w:style>
  <w:style w:type="character" w:customStyle="1" w:styleId="WW8Num5z1">
    <w:name w:val="WW8Num5z1"/>
    <w:rsid w:val="00D226D7"/>
    <w:rPr>
      <w:rFonts w:ascii="Courier New" w:hAnsi="Courier New"/>
      <w:sz w:val="20"/>
    </w:rPr>
  </w:style>
  <w:style w:type="character" w:customStyle="1" w:styleId="WW8Num5z2">
    <w:name w:val="WW8Num5z2"/>
    <w:rsid w:val="00D226D7"/>
    <w:rPr>
      <w:rFonts w:ascii="Wingdings" w:hAnsi="Wingdings"/>
      <w:sz w:val="20"/>
    </w:rPr>
  </w:style>
  <w:style w:type="character" w:customStyle="1" w:styleId="WW8Num6z0">
    <w:name w:val="WW8Num6z0"/>
    <w:rsid w:val="00D226D7"/>
    <w:rPr>
      <w:rFonts w:ascii="Symbol" w:hAnsi="Symbol"/>
      <w:sz w:val="20"/>
    </w:rPr>
  </w:style>
  <w:style w:type="character" w:customStyle="1" w:styleId="WW8Num7z0">
    <w:name w:val="WW8Num7z0"/>
    <w:rsid w:val="00D226D7"/>
    <w:rPr>
      <w:rFonts w:ascii="Symbol" w:hAnsi="Symbol"/>
    </w:rPr>
  </w:style>
  <w:style w:type="character" w:customStyle="1" w:styleId="WW8Num8z0">
    <w:name w:val="WW8Num8z0"/>
    <w:rsid w:val="00D226D7"/>
    <w:rPr>
      <w:rFonts w:ascii="Symbol" w:hAnsi="Symbol"/>
      <w:sz w:val="20"/>
    </w:rPr>
  </w:style>
  <w:style w:type="character" w:customStyle="1" w:styleId="Absatz-Standardschriftart">
    <w:name w:val="Absatz-Standardschriftart"/>
    <w:rsid w:val="00D226D7"/>
  </w:style>
  <w:style w:type="character" w:customStyle="1" w:styleId="WW-Absatz-Standardschriftart">
    <w:name w:val="WW-Absatz-Standardschriftart"/>
    <w:rsid w:val="00D226D7"/>
  </w:style>
  <w:style w:type="character" w:customStyle="1" w:styleId="WW-Absatz-Standardschriftart1">
    <w:name w:val="WW-Absatz-Standardschriftart1"/>
    <w:rsid w:val="00D226D7"/>
  </w:style>
  <w:style w:type="character" w:customStyle="1" w:styleId="WW-Absatz-Standardschriftart11">
    <w:name w:val="WW-Absatz-Standardschriftart11"/>
    <w:rsid w:val="00D226D7"/>
  </w:style>
  <w:style w:type="character" w:customStyle="1" w:styleId="WW8Num6z1">
    <w:name w:val="WW8Num6z1"/>
    <w:rsid w:val="00D226D7"/>
    <w:rPr>
      <w:rFonts w:ascii="Courier New" w:hAnsi="Courier New"/>
      <w:sz w:val="20"/>
    </w:rPr>
  </w:style>
  <w:style w:type="character" w:customStyle="1" w:styleId="WW8Num6z2">
    <w:name w:val="WW8Num6z2"/>
    <w:rsid w:val="00D226D7"/>
    <w:rPr>
      <w:rFonts w:ascii="Wingdings" w:hAnsi="Wingdings"/>
      <w:sz w:val="20"/>
    </w:rPr>
  </w:style>
  <w:style w:type="character" w:customStyle="1" w:styleId="WW8Num9z0">
    <w:name w:val="WW8Num9z0"/>
    <w:rsid w:val="00D226D7"/>
    <w:rPr>
      <w:rFonts w:ascii="Symbol" w:hAnsi="Symbol"/>
      <w:sz w:val="20"/>
    </w:rPr>
  </w:style>
  <w:style w:type="character" w:customStyle="1" w:styleId="WW-Absatz-Standardschriftart111">
    <w:name w:val="WW-Absatz-Standardschriftart111"/>
    <w:rsid w:val="00D226D7"/>
  </w:style>
  <w:style w:type="character" w:customStyle="1" w:styleId="WW8Num7z1">
    <w:name w:val="WW8Num7z1"/>
    <w:rsid w:val="00D226D7"/>
    <w:rPr>
      <w:rFonts w:ascii="Courier New" w:hAnsi="Courier New"/>
      <w:sz w:val="20"/>
    </w:rPr>
  </w:style>
  <w:style w:type="character" w:customStyle="1" w:styleId="WW8Num7z2">
    <w:name w:val="WW8Num7z2"/>
    <w:rsid w:val="00D226D7"/>
    <w:rPr>
      <w:rFonts w:ascii="Wingdings" w:hAnsi="Wingdings"/>
      <w:sz w:val="20"/>
    </w:rPr>
  </w:style>
  <w:style w:type="character" w:customStyle="1" w:styleId="WW8Num8z1">
    <w:name w:val="WW8Num8z1"/>
    <w:rsid w:val="00D226D7"/>
    <w:rPr>
      <w:rFonts w:ascii="Courier New" w:hAnsi="Courier New"/>
      <w:sz w:val="20"/>
    </w:rPr>
  </w:style>
  <w:style w:type="character" w:customStyle="1" w:styleId="WW8Num8z2">
    <w:name w:val="WW8Num8z2"/>
    <w:rsid w:val="00D226D7"/>
    <w:rPr>
      <w:rFonts w:ascii="Wingdings" w:hAnsi="Wingdings"/>
      <w:sz w:val="20"/>
    </w:rPr>
  </w:style>
  <w:style w:type="character" w:customStyle="1" w:styleId="WW8Num9z1">
    <w:name w:val="WW8Num9z1"/>
    <w:rsid w:val="00D226D7"/>
    <w:rPr>
      <w:rFonts w:ascii="Courier New" w:hAnsi="Courier New"/>
      <w:sz w:val="20"/>
    </w:rPr>
  </w:style>
  <w:style w:type="character" w:customStyle="1" w:styleId="WW8Num9z2">
    <w:name w:val="WW8Num9z2"/>
    <w:rsid w:val="00D226D7"/>
    <w:rPr>
      <w:rFonts w:ascii="Wingdings" w:hAnsi="Wingdings"/>
      <w:sz w:val="20"/>
    </w:rPr>
  </w:style>
  <w:style w:type="character" w:customStyle="1" w:styleId="WW8Num10z0">
    <w:name w:val="WW8Num10z0"/>
    <w:rsid w:val="00D226D7"/>
    <w:rPr>
      <w:rFonts w:ascii="Symbol" w:hAnsi="Symbol"/>
    </w:rPr>
  </w:style>
  <w:style w:type="character" w:customStyle="1" w:styleId="WW8Num10z1">
    <w:name w:val="WW8Num10z1"/>
    <w:rsid w:val="00D226D7"/>
    <w:rPr>
      <w:rFonts w:ascii="Courier New" w:hAnsi="Courier New" w:cs="Courier New"/>
    </w:rPr>
  </w:style>
  <w:style w:type="character" w:customStyle="1" w:styleId="WW8Num10z2">
    <w:name w:val="WW8Num10z2"/>
    <w:rsid w:val="00D226D7"/>
    <w:rPr>
      <w:rFonts w:ascii="Wingdings" w:hAnsi="Wingdings"/>
    </w:rPr>
  </w:style>
  <w:style w:type="character" w:customStyle="1" w:styleId="WW8Num1z1">
    <w:name w:val="WW8Num1z1"/>
    <w:rsid w:val="00D226D7"/>
    <w:rPr>
      <w:rFonts w:ascii="Symbol" w:hAnsi="Symbol"/>
    </w:rPr>
  </w:style>
  <w:style w:type="character" w:customStyle="1" w:styleId="WW8Num11z0">
    <w:name w:val="WW8Num11z0"/>
    <w:rsid w:val="00D226D7"/>
    <w:rPr>
      <w:rFonts w:ascii="Symbol" w:hAnsi="Symbol"/>
      <w:sz w:val="20"/>
    </w:rPr>
  </w:style>
  <w:style w:type="character" w:customStyle="1" w:styleId="WW8Num11z1">
    <w:name w:val="WW8Num11z1"/>
    <w:rsid w:val="00D226D7"/>
    <w:rPr>
      <w:rFonts w:ascii="Courier New" w:hAnsi="Courier New"/>
      <w:sz w:val="20"/>
    </w:rPr>
  </w:style>
  <w:style w:type="character" w:customStyle="1" w:styleId="WW8Num11z2">
    <w:name w:val="WW8Num11z2"/>
    <w:rsid w:val="00D226D7"/>
    <w:rPr>
      <w:rFonts w:ascii="Wingdings" w:hAnsi="Wingdings"/>
      <w:sz w:val="20"/>
    </w:rPr>
  </w:style>
  <w:style w:type="character" w:customStyle="1" w:styleId="WW-DefaultParagraphFont">
    <w:name w:val="WW-Default Paragraph Font"/>
    <w:rsid w:val="00D226D7"/>
  </w:style>
  <w:style w:type="character" w:styleId="Hyperlink">
    <w:name w:val="Hyperlink"/>
    <w:basedOn w:val="WW-DefaultParagraphFont"/>
    <w:semiHidden/>
    <w:rsid w:val="00D226D7"/>
    <w:rPr>
      <w:color w:val="0000FF"/>
      <w:u w:val="single"/>
    </w:rPr>
  </w:style>
  <w:style w:type="character" w:styleId="HTMLCode">
    <w:name w:val="HTML Code"/>
    <w:basedOn w:val="WW-DefaultParagraphFont"/>
    <w:rsid w:val="00D226D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WW-DefaultParagraphFont"/>
    <w:semiHidden/>
    <w:rsid w:val="00D226D7"/>
    <w:rPr>
      <w:color w:val="800080"/>
      <w:u w:val="single"/>
    </w:rPr>
  </w:style>
  <w:style w:type="character" w:styleId="HTMLTypewriter">
    <w:name w:val="HTML Typewriter"/>
    <w:basedOn w:val="WW-DefaultParagraphFont"/>
    <w:rsid w:val="00D226D7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WW-DefaultParagraphFont"/>
    <w:rsid w:val="00D226D7"/>
  </w:style>
  <w:style w:type="character" w:customStyle="1" w:styleId="data">
    <w:name w:val="data"/>
    <w:basedOn w:val="WW-DefaultParagraphFont"/>
    <w:rsid w:val="00D226D7"/>
  </w:style>
  <w:style w:type="character" w:customStyle="1" w:styleId="shout">
    <w:name w:val="shout"/>
    <w:basedOn w:val="WW-DefaultParagraphFont"/>
    <w:rsid w:val="00D226D7"/>
  </w:style>
  <w:style w:type="character" w:customStyle="1" w:styleId="FooterChar">
    <w:name w:val="Footer Char"/>
    <w:basedOn w:val="DefaultParagraphFont"/>
    <w:rsid w:val="00D226D7"/>
    <w:rPr>
      <w:sz w:val="24"/>
      <w:szCs w:val="24"/>
    </w:rPr>
  </w:style>
  <w:style w:type="character" w:customStyle="1" w:styleId="Heading5Char">
    <w:name w:val="Heading 5 Char"/>
    <w:basedOn w:val="DefaultParagraphFont"/>
    <w:rsid w:val="00D226D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TMLPreformattedChar">
    <w:name w:val="HTML Preformatted Char"/>
    <w:basedOn w:val="DefaultParagraphFont"/>
    <w:rsid w:val="00D226D7"/>
    <w:rPr>
      <w:rFonts w:ascii="Courier New" w:hAnsi="Courier New" w:cs="Courier New"/>
    </w:rPr>
  </w:style>
  <w:style w:type="character" w:customStyle="1" w:styleId="Bullets">
    <w:name w:val="Bullets"/>
    <w:rsid w:val="00D226D7"/>
    <w:rPr>
      <w:rFonts w:ascii="OpenSymbol" w:eastAsia="OpenSymbol" w:hAnsi="OpenSymbol" w:cs="OpenSymbol"/>
    </w:rPr>
  </w:style>
  <w:style w:type="character" w:customStyle="1" w:styleId="Teletype">
    <w:name w:val="Teletype"/>
    <w:rsid w:val="00D226D7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D226D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D226D7"/>
    <w:pPr>
      <w:spacing w:after="120"/>
    </w:pPr>
  </w:style>
  <w:style w:type="paragraph" w:styleId="List">
    <w:name w:val="List"/>
    <w:basedOn w:val="BodyText"/>
    <w:semiHidden/>
    <w:rsid w:val="00D226D7"/>
    <w:rPr>
      <w:rFonts w:cs="Tahoma"/>
    </w:rPr>
  </w:style>
  <w:style w:type="paragraph" w:styleId="Caption">
    <w:name w:val="caption"/>
    <w:basedOn w:val="Normal"/>
    <w:qFormat/>
    <w:rsid w:val="00D226D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226D7"/>
    <w:pPr>
      <w:suppressLineNumbers/>
    </w:pPr>
    <w:rPr>
      <w:rFonts w:cs="Tahoma"/>
    </w:rPr>
  </w:style>
  <w:style w:type="paragraph" w:styleId="NormalWeb">
    <w:name w:val="Normal (Web)"/>
    <w:basedOn w:val="Normal"/>
    <w:rsid w:val="00D226D7"/>
    <w:pPr>
      <w:spacing w:before="280" w:after="280"/>
    </w:pPr>
  </w:style>
  <w:style w:type="paragraph" w:styleId="Header">
    <w:name w:val="header"/>
    <w:basedOn w:val="Normal"/>
    <w:semiHidden/>
    <w:rsid w:val="00D226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226D7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rsid w:val="00D226D7"/>
    <w:pPr>
      <w:suppressLineNumbers/>
    </w:pPr>
  </w:style>
  <w:style w:type="paragraph" w:customStyle="1" w:styleId="TableHeading">
    <w:name w:val="Table Heading"/>
    <w:basedOn w:val="TableContents"/>
    <w:rsid w:val="00D226D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226D7"/>
  </w:style>
  <w:style w:type="paragraph" w:styleId="HTMLPreformatted">
    <w:name w:val="HTML Preformatted"/>
    <w:basedOn w:val="Normal"/>
    <w:rsid w:val="00D2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C2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4D48A9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(Part Two) Specification and Important Notes</vt:lpstr>
    </vt:vector>
  </TitlesOfParts>
  <Company>CEMS, UWE</Company>
  <LinksUpToDate>false</LinksUpToDate>
  <CharactersWithSpaces>1991</CharactersWithSpaces>
  <SharedDoc>false</SharedDoc>
  <HLinks>
    <vt:vector size="12" baseType="variant">
      <vt:variant>
        <vt:i4>2359340</vt:i4>
      </vt:variant>
      <vt:variant>
        <vt:i4>6</vt:i4>
      </vt:variant>
      <vt:variant>
        <vt:i4>0</vt:i4>
      </vt:variant>
      <vt:variant>
        <vt:i4>5</vt:i4>
      </vt:variant>
      <vt:variant>
        <vt:lpwstr>http://www.cems.uwe.ac.uk/~jedawson/ufce46/assignment/Problems.java</vt:lpwstr>
      </vt:variant>
      <vt:variant>
        <vt:lpwstr/>
      </vt:variant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http://fold.cems.uwe.ac.uk:8080/exist/servlet/db/fold1/prod/asstime.xql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(Part Two) Specification and Important Notes</dc:title>
  <dc:creator>jedawson</dc:creator>
  <cp:lastModifiedBy>David Norton</cp:lastModifiedBy>
  <cp:revision>9</cp:revision>
  <cp:lastPrinted>2006-11-09T08:22:00Z</cp:lastPrinted>
  <dcterms:created xsi:type="dcterms:W3CDTF">2011-09-20T09:54:00Z</dcterms:created>
  <dcterms:modified xsi:type="dcterms:W3CDTF">2017-06-11T09:21:00Z</dcterms:modified>
</cp:coreProperties>
</file>